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3EB" w:rsidRDefault="005578FA">
      <w:pPr>
        <w:spacing w:before="2"/>
        <w:ind w:left="11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5pt;height:111.75pt">
            <v:imagedata r:id="rId7" o:title=""/>
          </v:shape>
        </w:pict>
      </w:r>
    </w:p>
    <w:p w:rsidR="00C733EB" w:rsidRDefault="00C733EB">
      <w:pPr>
        <w:spacing w:before="7" w:line="240" w:lineRule="exact"/>
        <w:rPr>
          <w:sz w:val="24"/>
          <w:szCs w:val="24"/>
        </w:rPr>
      </w:pPr>
    </w:p>
    <w:p w:rsidR="00C733EB" w:rsidRDefault="00781FE3">
      <w:pPr>
        <w:spacing w:before="24" w:line="300" w:lineRule="exact"/>
        <w:ind w:left="4225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</w:rPr>
        <w:t>F</w:t>
      </w:r>
      <w:r>
        <w:rPr>
          <w:b/>
          <w:position w:val="-1"/>
          <w:sz w:val="28"/>
          <w:szCs w:val="28"/>
        </w:rPr>
        <w:t>O</w:t>
      </w:r>
      <w:r>
        <w:rPr>
          <w:b/>
          <w:spacing w:val="-1"/>
          <w:position w:val="-1"/>
          <w:sz w:val="28"/>
          <w:szCs w:val="28"/>
        </w:rPr>
        <w:t>RMU</w:t>
      </w:r>
      <w:r>
        <w:rPr>
          <w:b/>
          <w:position w:val="-1"/>
          <w:sz w:val="28"/>
          <w:szCs w:val="28"/>
        </w:rPr>
        <w:t>L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>RJU</w:t>
      </w:r>
      <w:r>
        <w:rPr>
          <w:b/>
          <w:spacing w:val="-2"/>
          <w:position w:val="-1"/>
          <w:sz w:val="28"/>
          <w:szCs w:val="28"/>
        </w:rPr>
        <w:t>D</w:t>
      </w:r>
      <w:r>
        <w:rPr>
          <w:b/>
          <w:spacing w:val="-1"/>
          <w:position w:val="-1"/>
          <w:sz w:val="28"/>
          <w:szCs w:val="28"/>
        </w:rPr>
        <w:t>U</w:t>
      </w:r>
      <w:r>
        <w:rPr>
          <w:b/>
          <w:position w:val="-1"/>
          <w:sz w:val="28"/>
          <w:szCs w:val="28"/>
        </w:rPr>
        <w:t>L SK</w:t>
      </w:r>
      <w:r>
        <w:rPr>
          <w:b/>
          <w:spacing w:val="-1"/>
          <w:position w:val="-1"/>
          <w:sz w:val="28"/>
          <w:szCs w:val="28"/>
        </w:rPr>
        <w:t>R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1"/>
          <w:position w:val="-1"/>
          <w:sz w:val="28"/>
          <w:szCs w:val="28"/>
        </w:rPr>
        <w:t>P</w:t>
      </w:r>
      <w:r>
        <w:rPr>
          <w:b/>
          <w:position w:val="-1"/>
          <w:sz w:val="28"/>
          <w:szCs w:val="28"/>
        </w:rPr>
        <w:t>SI</w:t>
      </w:r>
    </w:p>
    <w:p w:rsidR="00C733EB" w:rsidRDefault="00C733EB">
      <w:pPr>
        <w:spacing w:line="180" w:lineRule="exact"/>
        <w:rPr>
          <w:sz w:val="19"/>
          <w:szCs w:val="19"/>
        </w:rPr>
      </w:pPr>
    </w:p>
    <w:p w:rsidR="0062268D" w:rsidRDefault="0062268D">
      <w:pPr>
        <w:spacing w:line="180" w:lineRule="exact"/>
        <w:rPr>
          <w:sz w:val="19"/>
          <w:szCs w:val="19"/>
        </w:rPr>
      </w:pPr>
    </w:p>
    <w:p w:rsidR="00C733EB" w:rsidRDefault="00C733EB">
      <w:pPr>
        <w:spacing w:line="200" w:lineRule="exact"/>
      </w:pP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284"/>
        <w:gridCol w:w="6946"/>
      </w:tblGrid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Nama Mahasiswa</w:t>
            </w:r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Pr="00C26F43" w:rsidRDefault="0062268D" w:rsidP="001057F2">
            <w:pPr>
              <w:spacing w:before="120"/>
              <w:rPr>
                <w:b/>
                <w:position w:val="1"/>
                <w:sz w:val="24"/>
                <w:szCs w:val="24"/>
              </w:rPr>
            </w:pPr>
            <w:r w:rsidRPr="00C26F43">
              <w:rPr>
                <w:b/>
                <w:position w:val="1"/>
                <w:sz w:val="24"/>
                <w:szCs w:val="24"/>
              </w:rPr>
              <w:t>Hadi Rusadi</w:t>
            </w:r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NIM</w:t>
            </w:r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Pr="00C26F43" w:rsidRDefault="0062268D" w:rsidP="001057F2">
            <w:pPr>
              <w:spacing w:before="120"/>
              <w:rPr>
                <w:b/>
                <w:position w:val="1"/>
                <w:sz w:val="24"/>
                <w:szCs w:val="24"/>
              </w:rPr>
            </w:pPr>
            <w:r w:rsidRPr="00C26F43">
              <w:rPr>
                <w:b/>
                <w:position w:val="1"/>
                <w:sz w:val="24"/>
                <w:szCs w:val="24"/>
              </w:rPr>
              <w:t>11203362220068</w:t>
            </w:r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Judul</w:t>
            </w:r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Pr="00C26F43" w:rsidRDefault="000C4561" w:rsidP="001057F2">
            <w:pPr>
              <w:spacing w:before="120"/>
              <w:rPr>
                <w:b/>
                <w:position w:val="1"/>
                <w:sz w:val="24"/>
                <w:szCs w:val="24"/>
              </w:rPr>
            </w:pPr>
            <w:r w:rsidRPr="00C26F43">
              <w:rPr>
                <w:b/>
                <w:position w:val="1"/>
                <w:sz w:val="24"/>
                <w:szCs w:val="24"/>
              </w:rPr>
              <w:t>SISTEM INFORMASI MANAJEMEN ARSIP SURAT MENGGUNAKAN FRAMEWORK CODEIGNITER PADA BADAN PENDAPATAN DAERAH KABUPATEN TABALONG</w:t>
            </w:r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Fakultas</w:t>
            </w:r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Saintek</w:t>
            </w:r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Prodi</w:t>
            </w:r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 Teknologi Informasi</w:t>
            </w:r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Pembimbing I</w:t>
            </w:r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Bayu Nugraha, M.MSI</w:t>
            </w:r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62268D" w:rsidRDefault="00BF5F32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BF5F32" w:rsidP="001057F2">
            <w:pPr>
              <w:spacing w:before="120"/>
              <w:rPr>
                <w:position w:val="1"/>
                <w:sz w:val="24"/>
                <w:szCs w:val="24"/>
              </w:rPr>
            </w:pPr>
            <w:r w:rsidRPr="009B4F82">
              <w:rPr>
                <w:sz w:val="24"/>
                <w:szCs w:val="24"/>
              </w:rPr>
              <w:t>1166012018112</w:t>
            </w:r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Pembimbing II</w:t>
            </w:r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Subhan Panji Cipta, M.Kom</w:t>
            </w:r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62268D" w:rsidRDefault="00BF5F32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BF5F32" w:rsidP="001057F2">
            <w:pPr>
              <w:spacing w:before="120"/>
              <w:rPr>
                <w:position w:val="1"/>
                <w:sz w:val="24"/>
                <w:szCs w:val="24"/>
              </w:rPr>
            </w:pPr>
            <w:r w:rsidRPr="009B4F82">
              <w:rPr>
                <w:sz w:val="24"/>
                <w:szCs w:val="24"/>
              </w:rPr>
              <w:t>1166072017104</w:t>
            </w:r>
          </w:p>
        </w:tc>
      </w:tr>
    </w:tbl>
    <w:p w:rsidR="00C733EB" w:rsidRPr="00C26F43" w:rsidRDefault="00C733EB">
      <w:pPr>
        <w:spacing w:before="16" w:line="240" w:lineRule="exact"/>
        <w:rPr>
          <w:sz w:val="12"/>
          <w:szCs w:val="24"/>
        </w:rPr>
      </w:pPr>
    </w:p>
    <w:p w:rsidR="00C733EB" w:rsidRDefault="00781FE3">
      <w:pPr>
        <w:ind w:left="6945" w:right="1565"/>
        <w:jc w:val="center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,</w:t>
      </w:r>
      <w:r w:rsidR="000C4561">
        <w:rPr>
          <w:sz w:val="24"/>
          <w:szCs w:val="24"/>
        </w:rPr>
        <w:t xml:space="preserve"> </w:t>
      </w:r>
      <w:r w:rsidR="007044BD">
        <w:rPr>
          <w:sz w:val="24"/>
          <w:szCs w:val="24"/>
        </w:rPr>
        <w:t>28</w:t>
      </w:r>
      <w:r w:rsidR="001057F2">
        <w:rPr>
          <w:sz w:val="24"/>
          <w:szCs w:val="24"/>
        </w:rPr>
        <w:t xml:space="preserve"> </w:t>
      </w:r>
      <w:r w:rsidR="007044BD">
        <w:rPr>
          <w:sz w:val="24"/>
          <w:szCs w:val="24"/>
        </w:rPr>
        <w:t xml:space="preserve">Mei </w:t>
      </w:r>
      <w:r>
        <w:rPr>
          <w:sz w:val="24"/>
          <w:szCs w:val="24"/>
        </w:rPr>
        <w:t>2023</w:t>
      </w:r>
    </w:p>
    <w:p w:rsidR="00C733EB" w:rsidRDefault="00C733EB">
      <w:pPr>
        <w:spacing w:before="7" w:line="120" w:lineRule="exact"/>
        <w:rPr>
          <w:sz w:val="13"/>
          <w:szCs w:val="13"/>
        </w:rPr>
      </w:pPr>
    </w:p>
    <w:p w:rsidR="00C733EB" w:rsidRDefault="00A8374A">
      <w:pPr>
        <w:ind w:left="7005" w:right="1625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4464875</wp:posOffset>
            </wp:positionH>
            <wp:positionV relativeFrom="paragraph">
              <wp:posOffset>100330</wp:posOffset>
            </wp:positionV>
            <wp:extent cx="1738498" cy="878774"/>
            <wp:effectExtent l="19050" t="0" r="0" b="0"/>
            <wp:wrapNone/>
            <wp:docPr id="6" name="Picture 5" descr="t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  <a:lum bright="40000" contrast="40000"/>
                    </a:blip>
                    <a:srcRect l="21410" t="27457" r="26918" b="25722"/>
                    <a:stretch>
                      <a:fillRect/>
                    </a:stretch>
                  </pic:blipFill>
                  <pic:spPr>
                    <a:xfrm>
                      <a:off x="0" y="0"/>
                      <a:ext cx="1738498" cy="87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FE3">
        <w:rPr>
          <w:sz w:val="24"/>
          <w:szCs w:val="24"/>
        </w:rPr>
        <w:t>M</w:t>
      </w:r>
      <w:r w:rsidR="00781FE3">
        <w:rPr>
          <w:spacing w:val="1"/>
          <w:sz w:val="24"/>
          <w:szCs w:val="24"/>
        </w:rPr>
        <w:t>a</w:t>
      </w:r>
      <w:r w:rsidR="00781FE3">
        <w:rPr>
          <w:sz w:val="24"/>
          <w:szCs w:val="24"/>
        </w:rPr>
        <w:t>h</w:t>
      </w:r>
      <w:r w:rsidR="00781FE3">
        <w:rPr>
          <w:spacing w:val="1"/>
          <w:sz w:val="24"/>
          <w:szCs w:val="24"/>
        </w:rPr>
        <w:t>a</w:t>
      </w:r>
      <w:r w:rsidR="00781FE3">
        <w:rPr>
          <w:spacing w:val="-2"/>
          <w:sz w:val="24"/>
          <w:szCs w:val="24"/>
        </w:rPr>
        <w:t>s</w:t>
      </w:r>
      <w:r w:rsidR="00781FE3">
        <w:rPr>
          <w:sz w:val="24"/>
          <w:szCs w:val="24"/>
        </w:rPr>
        <w:t>iswa</w:t>
      </w:r>
      <w:r w:rsidR="00781FE3">
        <w:rPr>
          <w:spacing w:val="-2"/>
          <w:sz w:val="24"/>
          <w:szCs w:val="24"/>
        </w:rPr>
        <w:t>y</w:t>
      </w:r>
      <w:r w:rsidR="00781FE3">
        <w:rPr>
          <w:spacing w:val="1"/>
          <w:sz w:val="24"/>
          <w:szCs w:val="24"/>
        </w:rPr>
        <w:t>a</w:t>
      </w:r>
      <w:r w:rsidR="00781FE3">
        <w:rPr>
          <w:sz w:val="24"/>
          <w:szCs w:val="24"/>
        </w:rPr>
        <w:t>ng m</w:t>
      </w:r>
      <w:r w:rsidR="00781FE3">
        <w:rPr>
          <w:spacing w:val="2"/>
          <w:sz w:val="24"/>
          <w:szCs w:val="24"/>
        </w:rPr>
        <w:t>e</w:t>
      </w:r>
      <w:r w:rsidR="00781FE3">
        <w:rPr>
          <w:sz w:val="24"/>
          <w:szCs w:val="24"/>
        </w:rPr>
        <w:t>n</w:t>
      </w:r>
      <w:r w:rsidR="00781FE3">
        <w:rPr>
          <w:spacing w:val="-2"/>
          <w:sz w:val="24"/>
          <w:szCs w:val="24"/>
        </w:rPr>
        <w:t>g</w:t>
      </w:r>
      <w:r w:rsidR="00781FE3">
        <w:rPr>
          <w:spacing w:val="-1"/>
          <w:sz w:val="24"/>
          <w:szCs w:val="24"/>
        </w:rPr>
        <w:t>a</w:t>
      </w:r>
      <w:r w:rsidR="00781FE3">
        <w:rPr>
          <w:sz w:val="24"/>
          <w:szCs w:val="24"/>
        </w:rPr>
        <w:t>juk</w:t>
      </w:r>
      <w:r w:rsidR="00781FE3">
        <w:rPr>
          <w:spacing w:val="2"/>
          <w:sz w:val="24"/>
          <w:szCs w:val="24"/>
        </w:rPr>
        <w:t>a</w:t>
      </w:r>
      <w:r w:rsidR="00781FE3">
        <w:rPr>
          <w:sz w:val="24"/>
          <w:szCs w:val="24"/>
        </w:rPr>
        <w:t>n</w:t>
      </w:r>
    </w:p>
    <w:p w:rsidR="00CA52B4" w:rsidRDefault="00CA52B4">
      <w:pPr>
        <w:ind w:left="7005" w:right="1625"/>
        <w:jc w:val="center"/>
        <w:rPr>
          <w:sz w:val="24"/>
          <w:szCs w:val="24"/>
        </w:rPr>
      </w:pPr>
    </w:p>
    <w:p w:rsidR="00C733EB" w:rsidRDefault="00C733EB">
      <w:pPr>
        <w:spacing w:before="2" w:line="140" w:lineRule="exact"/>
        <w:rPr>
          <w:sz w:val="15"/>
          <w:szCs w:val="15"/>
        </w:rPr>
      </w:pPr>
    </w:p>
    <w:p w:rsidR="00C733EB" w:rsidRDefault="00C733EB">
      <w:pPr>
        <w:spacing w:line="200" w:lineRule="exact"/>
      </w:pPr>
    </w:p>
    <w:p w:rsidR="00E918C7" w:rsidRDefault="00E918C7">
      <w:pPr>
        <w:spacing w:line="200" w:lineRule="exact"/>
      </w:pPr>
    </w:p>
    <w:p w:rsidR="00C733EB" w:rsidRDefault="00C733EB">
      <w:pPr>
        <w:spacing w:line="200" w:lineRule="exact"/>
      </w:pPr>
    </w:p>
    <w:p w:rsidR="00C733EB" w:rsidRDefault="001057F2" w:rsidP="00CA52B4">
      <w:pPr>
        <w:ind w:left="9498" w:right="1212" w:hanging="2977"/>
        <w:jc w:val="center"/>
        <w:rPr>
          <w:sz w:val="24"/>
          <w:szCs w:val="24"/>
        </w:rPr>
      </w:pPr>
      <w:r>
        <w:rPr>
          <w:sz w:val="24"/>
          <w:szCs w:val="24"/>
        </w:rPr>
        <w:t>Hadi Rusadi</w:t>
      </w:r>
    </w:p>
    <w:p w:rsidR="00C733EB" w:rsidRDefault="00C733EB">
      <w:pPr>
        <w:spacing w:before="9" w:line="120" w:lineRule="exact"/>
        <w:rPr>
          <w:sz w:val="13"/>
          <w:szCs w:val="13"/>
        </w:rPr>
      </w:pPr>
    </w:p>
    <w:p w:rsidR="00BE248D" w:rsidRPr="00BE248D" w:rsidRDefault="001057F2" w:rsidP="00BE248D">
      <w:pPr>
        <w:ind w:left="7230" w:right="1921"/>
        <w:jc w:val="center"/>
        <w:rPr>
          <w:bCs/>
          <w:sz w:val="24"/>
          <w:szCs w:val="24"/>
        </w:rPr>
      </w:pPr>
      <w:r w:rsidRPr="0062268D">
        <w:rPr>
          <w:position w:val="1"/>
          <w:sz w:val="24"/>
          <w:szCs w:val="24"/>
        </w:rPr>
        <w:t>112033622200</w:t>
      </w:r>
      <w:r>
        <w:rPr>
          <w:position w:val="1"/>
          <w:sz w:val="24"/>
          <w:szCs w:val="24"/>
        </w:rPr>
        <w:t>68</w:t>
      </w:r>
    </w:p>
    <w:p w:rsidR="00C733EB" w:rsidRDefault="00C733EB" w:rsidP="00BE248D">
      <w:pPr>
        <w:spacing w:before="8"/>
        <w:rPr>
          <w:sz w:val="12"/>
          <w:szCs w:val="12"/>
        </w:rPr>
      </w:pPr>
    </w:p>
    <w:p w:rsidR="00C733EB" w:rsidRDefault="00C733EB">
      <w:pPr>
        <w:spacing w:line="200" w:lineRule="exact"/>
      </w:pPr>
    </w:p>
    <w:tbl>
      <w:tblPr>
        <w:tblStyle w:val="TableGrid"/>
        <w:tblW w:w="0" w:type="auto"/>
        <w:jc w:val="center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24"/>
        <w:gridCol w:w="3925"/>
        <w:gridCol w:w="3157"/>
      </w:tblGrid>
      <w:tr w:rsidR="001057F2" w:rsidRPr="009B4F82" w:rsidTr="00335E5A">
        <w:trPr>
          <w:jc w:val="center"/>
        </w:trPr>
        <w:tc>
          <w:tcPr>
            <w:tcW w:w="2824" w:type="dxa"/>
          </w:tcPr>
          <w:p w:rsidR="001057F2" w:rsidRPr="009B4F8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925" w:type="dxa"/>
          </w:tcPr>
          <w:p w:rsidR="00D55D89" w:rsidRPr="009B4F82" w:rsidRDefault="001057F2" w:rsidP="00335E5A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r w:rsidRPr="009B4F82">
              <w:rPr>
                <w:sz w:val="24"/>
                <w:szCs w:val="24"/>
              </w:rPr>
              <w:t>Mengetahui</w:t>
            </w:r>
            <w:r w:rsidR="00D55D89">
              <w:rPr>
                <w:sz w:val="24"/>
                <w:szCs w:val="24"/>
              </w:rPr>
              <w:t>:</w:t>
            </w:r>
          </w:p>
        </w:tc>
        <w:tc>
          <w:tcPr>
            <w:tcW w:w="3157" w:type="dxa"/>
          </w:tcPr>
          <w:p w:rsidR="001057F2" w:rsidRPr="009B4F8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</w:tr>
      <w:tr w:rsidR="001057F2" w:rsidRPr="009B4F82" w:rsidTr="00335E5A">
        <w:trPr>
          <w:jc w:val="center"/>
        </w:trPr>
        <w:tc>
          <w:tcPr>
            <w:tcW w:w="2824" w:type="dxa"/>
          </w:tcPr>
          <w:p w:rsidR="001057F2" w:rsidRPr="009B4F8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r w:rsidRPr="009B4F82">
              <w:rPr>
                <w:sz w:val="24"/>
                <w:szCs w:val="24"/>
              </w:rPr>
              <w:t>Pembimbing I</w:t>
            </w:r>
          </w:p>
        </w:tc>
        <w:tc>
          <w:tcPr>
            <w:tcW w:w="3925" w:type="dxa"/>
          </w:tcPr>
          <w:p w:rsidR="001057F2" w:rsidRPr="009B4F8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1057F2" w:rsidRPr="009B4F82" w:rsidRDefault="00335E5A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484913</wp:posOffset>
                  </wp:positionH>
                  <wp:positionV relativeFrom="paragraph">
                    <wp:posOffset>83824</wp:posOffset>
                  </wp:positionV>
                  <wp:extent cx="987887" cy="1134094"/>
                  <wp:effectExtent l="95250" t="0" r="78913" b="0"/>
                  <wp:wrapNone/>
                  <wp:docPr id="2" name="Picture 1" descr="IMG_20230815_2128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30815_212844.jpg"/>
                          <pic:cNvPicPr/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biLevel thresh="50000"/>
                            <a:lum bright="40000" contrast="40000"/>
                          </a:blip>
                          <a:srcRect l="39126" t="28698" r="41907" b="3090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87887" cy="113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057F2" w:rsidRPr="009B4F82">
              <w:rPr>
                <w:sz w:val="24"/>
                <w:szCs w:val="24"/>
              </w:rPr>
              <w:t>Pembimbing II</w:t>
            </w:r>
          </w:p>
        </w:tc>
      </w:tr>
      <w:tr w:rsidR="00335E5A" w:rsidRPr="009B4F82" w:rsidTr="00335E5A">
        <w:trPr>
          <w:jc w:val="center"/>
        </w:trPr>
        <w:tc>
          <w:tcPr>
            <w:tcW w:w="2824" w:type="dxa"/>
          </w:tcPr>
          <w:p w:rsidR="00335E5A" w:rsidRDefault="00335E5A" w:rsidP="00CD7CC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498475</wp:posOffset>
                  </wp:positionH>
                  <wp:positionV relativeFrom="paragraph">
                    <wp:posOffset>35560</wp:posOffset>
                  </wp:positionV>
                  <wp:extent cx="757555" cy="848360"/>
                  <wp:effectExtent l="0" t="0" r="4445" b="0"/>
                  <wp:wrapNone/>
                  <wp:docPr id="1" name="Picture 0" descr="IMG_20230815_2128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30815_212844.jpg"/>
                          <pic:cNvPicPr/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biLevel thresh="50000"/>
                            <a:lum bright="40000" contrast="40000"/>
                          </a:blip>
                          <a:srcRect l="20269" t="35979" r="66373" b="3680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57555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35E5A" w:rsidRDefault="00335E5A" w:rsidP="00CD7CC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  <w:p w:rsidR="00335E5A" w:rsidRDefault="00335E5A" w:rsidP="00CD7CC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  <w:p w:rsidR="00335E5A" w:rsidRPr="009B4F82" w:rsidRDefault="00335E5A" w:rsidP="00CD7CC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925" w:type="dxa"/>
          </w:tcPr>
          <w:p w:rsidR="00335E5A" w:rsidRPr="009B4F82" w:rsidRDefault="00335E5A" w:rsidP="00CD7CC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335E5A" w:rsidRPr="009B4F82" w:rsidRDefault="00335E5A" w:rsidP="00CD7CC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</w:tr>
      <w:tr w:rsidR="00335E5A" w:rsidRPr="009B4F82" w:rsidTr="00335E5A">
        <w:trPr>
          <w:jc w:val="center"/>
        </w:trPr>
        <w:tc>
          <w:tcPr>
            <w:tcW w:w="2824" w:type="dxa"/>
          </w:tcPr>
          <w:p w:rsidR="00335E5A" w:rsidRPr="009B4F82" w:rsidRDefault="00335E5A" w:rsidP="00CD7CC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r w:rsidRPr="009B4F82">
              <w:rPr>
                <w:position w:val="1"/>
                <w:sz w:val="24"/>
                <w:szCs w:val="24"/>
              </w:rPr>
              <w:t>Bayu Nugraha, M.MSI</w:t>
            </w:r>
          </w:p>
        </w:tc>
        <w:tc>
          <w:tcPr>
            <w:tcW w:w="3925" w:type="dxa"/>
          </w:tcPr>
          <w:p w:rsidR="00335E5A" w:rsidRPr="009B4F82" w:rsidRDefault="00335E5A" w:rsidP="00CD7CC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335E5A" w:rsidRPr="009B4F82" w:rsidRDefault="00335E5A" w:rsidP="00CD7CC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r w:rsidRPr="009B4F82">
              <w:rPr>
                <w:position w:val="1"/>
                <w:sz w:val="24"/>
                <w:szCs w:val="24"/>
              </w:rPr>
              <w:t>Subhan Panji Cipta, M.Kom</w:t>
            </w:r>
          </w:p>
        </w:tc>
      </w:tr>
      <w:tr w:rsidR="00335E5A" w:rsidRPr="009B4F82" w:rsidTr="00335E5A">
        <w:trPr>
          <w:jc w:val="center"/>
        </w:trPr>
        <w:tc>
          <w:tcPr>
            <w:tcW w:w="2824" w:type="dxa"/>
          </w:tcPr>
          <w:p w:rsidR="00335E5A" w:rsidRPr="009B4F82" w:rsidRDefault="00335E5A" w:rsidP="00CD7CC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r w:rsidRPr="009B4F82">
              <w:rPr>
                <w:sz w:val="24"/>
                <w:szCs w:val="24"/>
              </w:rPr>
              <w:t>NIK. 1166012018112</w:t>
            </w:r>
          </w:p>
        </w:tc>
        <w:tc>
          <w:tcPr>
            <w:tcW w:w="3925" w:type="dxa"/>
          </w:tcPr>
          <w:p w:rsidR="00335E5A" w:rsidRPr="009B4F82" w:rsidRDefault="00335E5A" w:rsidP="00CD7CC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335E5A" w:rsidRPr="009B4F82" w:rsidRDefault="00335E5A" w:rsidP="00CD7CC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r w:rsidRPr="009B4F82">
              <w:rPr>
                <w:sz w:val="24"/>
                <w:szCs w:val="24"/>
              </w:rPr>
              <w:t>NIK. 1166072017104</w:t>
            </w:r>
          </w:p>
        </w:tc>
      </w:tr>
    </w:tbl>
    <w:p w:rsidR="001057F2" w:rsidRDefault="001057F2">
      <w:pPr>
        <w:spacing w:line="200" w:lineRule="exact"/>
        <w:sectPr w:rsidR="001057F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20" w:h="16840"/>
          <w:pgMar w:top="-20" w:right="180" w:bottom="280" w:left="180" w:header="720" w:footer="720" w:gutter="0"/>
          <w:cols w:space="720"/>
        </w:sectPr>
      </w:pPr>
    </w:p>
    <w:p w:rsidR="00C733EB" w:rsidRDefault="00C733EB">
      <w:pPr>
        <w:spacing w:before="3" w:line="140" w:lineRule="exact"/>
        <w:rPr>
          <w:sz w:val="15"/>
          <w:szCs w:val="15"/>
        </w:rPr>
      </w:pPr>
    </w:p>
    <w:p w:rsidR="00C733EB" w:rsidRDefault="00C733EB">
      <w:pPr>
        <w:spacing w:line="200" w:lineRule="exact"/>
      </w:pPr>
    </w:p>
    <w:p w:rsidR="00C733EB" w:rsidRDefault="00C733EB">
      <w:pPr>
        <w:spacing w:line="200" w:lineRule="exact"/>
      </w:pPr>
    </w:p>
    <w:p w:rsidR="00C733EB" w:rsidRDefault="00781FE3">
      <w:pPr>
        <w:ind w:left="1522"/>
        <w:rPr>
          <w:sz w:val="24"/>
          <w:szCs w:val="24"/>
        </w:rPr>
      </w:pPr>
      <w:r>
        <w:rPr>
          <w:sz w:val="24"/>
          <w:szCs w:val="24"/>
        </w:rPr>
        <w:t>TEM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:</w:t>
      </w:r>
    </w:p>
    <w:p w:rsidR="00C733EB" w:rsidRDefault="00C733EB">
      <w:pPr>
        <w:spacing w:before="8" w:line="60" w:lineRule="exact"/>
        <w:rPr>
          <w:sz w:val="6"/>
          <w:szCs w:val="6"/>
        </w:rPr>
      </w:pPr>
    </w:p>
    <w:tbl>
      <w:tblPr>
        <w:tblW w:w="0" w:type="auto"/>
        <w:tblInd w:w="18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0"/>
        <w:gridCol w:w="3363"/>
        <w:gridCol w:w="1376"/>
      </w:tblGrid>
      <w:tr w:rsidR="00C733EB">
        <w:trPr>
          <w:trHeight w:hRule="exact" w:val="428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69"/>
              <w:ind w:left="9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 w:rsidR="00B70C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69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9B4F82"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r)</w:t>
            </w:r>
          </w:p>
        </w:tc>
      </w:tr>
      <w:tr w:rsidR="00C733EB">
        <w:trPr>
          <w:trHeight w:hRule="exact" w:val="414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6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6"/>
              <w:ind w:left="9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 I</w:t>
            </w:r>
            <w:r w:rsidR="00B70C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II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6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9B4F82"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r)</w:t>
            </w:r>
          </w:p>
        </w:tc>
      </w:tr>
      <w:tr w:rsidR="00C733EB">
        <w:trPr>
          <w:trHeight w:hRule="exact" w:val="414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5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iswa</w:t>
            </w:r>
            <w:r w:rsidR="00B20210"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 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kut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5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9B4F82"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r)</w:t>
            </w:r>
          </w:p>
        </w:tc>
      </w:tr>
      <w:tr w:rsidR="00C733EB">
        <w:trPr>
          <w:trHeight w:hRule="exact" w:val="428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6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6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6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plo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d)</w:t>
            </w:r>
          </w:p>
        </w:tc>
      </w:tr>
    </w:tbl>
    <w:p w:rsidR="00781FE3" w:rsidRDefault="00781FE3" w:rsidP="00C26F43"/>
    <w:sectPr w:rsidR="00781FE3" w:rsidSect="005E239B">
      <w:type w:val="continuous"/>
      <w:pgSz w:w="11920" w:h="16840"/>
      <w:pgMar w:top="-20" w:right="180" w:bottom="280" w:left="1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19E" w:rsidRDefault="00D6019E" w:rsidP="00AE49E7">
      <w:r>
        <w:separator/>
      </w:r>
    </w:p>
  </w:endnote>
  <w:endnote w:type="continuationSeparator" w:id="1">
    <w:p w:rsidR="00D6019E" w:rsidRDefault="00D6019E" w:rsidP="00AE4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E7" w:rsidRDefault="00AE49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E7" w:rsidRDefault="00AE49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E7" w:rsidRDefault="00AE49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19E" w:rsidRDefault="00D6019E" w:rsidP="00AE49E7">
      <w:r>
        <w:separator/>
      </w:r>
    </w:p>
  </w:footnote>
  <w:footnote w:type="continuationSeparator" w:id="1">
    <w:p w:rsidR="00D6019E" w:rsidRDefault="00D6019E" w:rsidP="00AE4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E7" w:rsidRDefault="005578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36126" o:spid="_x0000_s4098" type="#_x0000_t75" style="position:absolute;margin-left:0;margin-top:0;width:346.95pt;height:333.45pt;z-index:-251657216;mso-position-horizontal:center;mso-position-horizontal-relative:margin;mso-position-vertical:center;mso-position-vertical-relative:margin" o:allowincell="f">
          <v:imagedata r:id="rId1" o:title="BG LPPM UNIS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E7" w:rsidRDefault="005578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36127" o:spid="_x0000_s4099" type="#_x0000_t75" style="position:absolute;margin-left:0;margin-top:0;width:346.95pt;height:333.45pt;z-index:-251656192;mso-position-horizontal:center;mso-position-horizontal-relative:margin;mso-position-vertical:center;mso-position-vertical-relative:margin" o:allowincell="f">
          <v:imagedata r:id="rId1" o:title="BG LPPM UNIS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E7" w:rsidRDefault="005578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36125" o:spid="_x0000_s4097" type="#_x0000_t75" style="position:absolute;margin-left:0;margin-top:0;width:346.95pt;height:333.45pt;z-index:-251658240;mso-position-horizontal:center;mso-position-horizontal-relative:margin;mso-position-vertical:center;mso-position-vertical-relative:margin" o:allowincell="f">
          <v:imagedata r:id="rId1" o:title="BG LPPM UNISM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21445"/>
    <w:multiLevelType w:val="multilevel"/>
    <w:tmpl w:val="A0D216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hdrShapeDefaults>
    <o:shapedefaults v:ext="edit" spidmax="13314">
      <o:colormenu v:ext="edit" fillcolor="none" strokecolor="non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733EB"/>
    <w:rsid w:val="00035850"/>
    <w:rsid w:val="000A2050"/>
    <w:rsid w:val="000B5D31"/>
    <w:rsid w:val="000C4561"/>
    <w:rsid w:val="001057F2"/>
    <w:rsid w:val="0012309E"/>
    <w:rsid w:val="0015544D"/>
    <w:rsid w:val="001658B3"/>
    <w:rsid w:val="001D6234"/>
    <w:rsid w:val="002E38A2"/>
    <w:rsid w:val="00335E5A"/>
    <w:rsid w:val="003F0520"/>
    <w:rsid w:val="00454CD7"/>
    <w:rsid w:val="00465D05"/>
    <w:rsid w:val="00497D03"/>
    <w:rsid w:val="00534CA7"/>
    <w:rsid w:val="005578FA"/>
    <w:rsid w:val="0056153D"/>
    <w:rsid w:val="005E239B"/>
    <w:rsid w:val="0062268D"/>
    <w:rsid w:val="006C421A"/>
    <w:rsid w:val="006E1C11"/>
    <w:rsid w:val="007044BD"/>
    <w:rsid w:val="00781FE3"/>
    <w:rsid w:val="007A61B6"/>
    <w:rsid w:val="007B12B2"/>
    <w:rsid w:val="0094216A"/>
    <w:rsid w:val="00943ADB"/>
    <w:rsid w:val="009B4F82"/>
    <w:rsid w:val="00A8374A"/>
    <w:rsid w:val="00AE49E7"/>
    <w:rsid w:val="00B20210"/>
    <w:rsid w:val="00B4210B"/>
    <w:rsid w:val="00B70CA8"/>
    <w:rsid w:val="00BE248D"/>
    <w:rsid w:val="00BF5F32"/>
    <w:rsid w:val="00C26F43"/>
    <w:rsid w:val="00C63FCC"/>
    <w:rsid w:val="00C70A4A"/>
    <w:rsid w:val="00C733EB"/>
    <w:rsid w:val="00CA52B4"/>
    <w:rsid w:val="00CF6F68"/>
    <w:rsid w:val="00D35691"/>
    <w:rsid w:val="00D55D89"/>
    <w:rsid w:val="00D6019E"/>
    <w:rsid w:val="00DA0F5B"/>
    <w:rsid w:val="00E918C7"/>
    <w:rsid w:val="00ED5BE5"/>
    <w:rsid w:val="00ED5FF2"/>
    <w:rsid w:val="00F82AD2"/>
    <w:rsid w:val="00FA7FB8"/>
    <w:rsid w:val="00FE5C6F"/>
    <w:rsid w:val="00FF4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F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22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E4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9E7"/>
  </w:style>
  <w:style w:type="paragraph" w:styleId="Footer">
    <w:name w:val="footer"/>
    <w:basedOn w:val="Normal"/>
    <w:link w:val="FooterChar"/>
    <w:uiPriority w:val="99"/>
    <w:semiHidden/>
    <w:unhideWhenUsed/>
    <w:rsid w:val="00AE4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49E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Rizalul Akmal</dc:creator>
  <cp:lastModifiedBy>hadi</cp:lastModifiedBy>
  <cp:revision>17</cp:revision>
  <cp:lastPrinted>2023-08-20T14:35:00Z</cp:lastPrinted>
  <dcterms:created xsi:type="dcterms:W3CDTF">2023-08-14T06:12:00Z</dcterms:created>
  <dcterms:modified xsi:type="dcterms:W3CDTF">2023-08-20T14:37:00Z</dcterms:modified>
</cp:coreProperties>
</file>