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3EB" w:rsidRDefault="001D6234">
      <w:pPr>
        <w:spacing w:before="2"/>
        <w:ind w:left="11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5.1pt;height:112.2pt">
            <v:imagedata r:id="rId5" o:title=""/>
          </v:shape>
        </w:pict>
      </w:r>
    </w:p>
    <w:p w:rsidR="00C733EB" w:rsidRDefault="00C733EB">
      <w:pPr>
        <w:spacing w:before="7" w:line="240" w:lineRule="exact"/>
        <w:rPr>
          <w:sz w:val="24"/>
          <w:szCs w:val="24"/>
        </w:rPr>
      </w:pPr>
    </w:p>
    <w:p w:rsidR="00C733EB" w:rsidRDefault="00781FE3">
      <w:pPr>
        <w:spacing w:before="24" w:line="300" w:lineRule="exact"/>
        <w:ind w:left="4225"/>
        <w:rPr>
          <w:sz w:val="28"/>
          <w:szCs w:val="28"/>
        </w:rPr>
      </w:pPr>
      <w:r>
        <w:rPr>
          <w:b/>
          <w:spacing w:val="-1"/>
          <w:position w:val="-1"/>
          <w:sz w:val="28"/>
          <w:szCs w:val="28"/>
        </w:rPr>
        <w:t>F</w:t>
      </w:r>
      <w:r>
        <w:rPr>
          <w:b/>
          <w:position w:val="-1"/>
          <w:sz w:val="28"/>
          <w:szCs w:val="28"/>
        </w:rPr>
        <w:t>O</w:t>
      </w:r>
      <w:r>
        <w:rPr>
          <w:b/>
          <w:spacing w:val="-1"/>
          <w:position w:val="-1"/>
          <w:sz w:val="28"/>
          <w:szCs w:val="28"/>
        </w:rPr>
        <w:t>RMU</w:t>
      </w:r>
      <w:r>
        <w:rPr>
          <w:b/>
          <w:position w:val="-1"/>
          <w:sz w:val="28"/>
          <w:szCs w:val="28"/>
        </w:rPr>
        <w:t>L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position w:val="-1"/>
          <w:sz w:val="28"/>
          <w:szCs w:val="28"/>
        </w:rPr>
        <w:t>RJU</w:t>
      </w:r>
      <w:r>
        <w:rPr>
          <w:b/>
          <w:spacing w:val="-2"/>
          <w:position w:val="-1"/>
          <w:sz w:val="28"/>
          <w:szCs w:val="28"/>
        </w:rPr>
        <w:t>D</w:t>
      </w:r>
      <w:r>
        <w:rPr>
          <w:b/>
          <w:spacing w:val="-1"/>
          <w:position w:val="-1"/>
          <w:sz w:val="28"/>
          <w:szCs w:val="28"/>
        </w:rPr>
        <w:t>U</w:t>
      </w:r>
      <w:r>
        <w:rPr>
          <w:b/>
          <w:position w:val="-1"/>
          <w:sz w:val="28"/>
          <w:szCs w:val="28"/>
        </w:rPr>
        <w:t>L SK</w:t>
      </w:r>
      <w:r>
        <w:rPr>
          <w:b/>
          <w:spacing w:val="-1"/>
          <w:position w:val="-1"/>
          <w:sz w:val="28"/>
          <w:szCs w:val="28"/>
        </w:rPr>
        <w:t>R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spacing w:val="-1"/>
          <w:position w:val="-1"/>
          <w:sz w:val="28"/>
          <w:szCs w:val="28"/>
        </w:rPr>
        <w:t>P</w:t>
      </w:r>
      <w:r>
        <w:rPr>
          <w:b/>
          <w:position w:val="-1"/>
          <w:sz w:val="28"/>
          <w:szCs w:val="28"/>
        </w:rPr>
        <w:t>SI</w:t>
      </w:r>
    </w:p>
    <w:p w:rsidR="00C733EB" w:rsidRDefault="00C733EB">
      <w:pPr>
        <w:spacing w:line="180" w:lineRule="exact"/>
        <w:rPr>
          <w:sz w:val="19"/>
          <w:szCs w:val="19"/>
        </w:rPr>
      </w:pPr>
    </w:p>
    <w:p w:rsidR="0062268D" w:rsidRDefault="0062268D">
      <w:pPr>
        <w:spacing w:line="180" w:lineRule="exact"/>
        <w:rPr>
          <w:sz w:val="19"/>
          <w:szCs w:val="19"/>
        </w:rPr>
      </w:pPr>
    </w:p>
    <w:p w:rsidR="00C733EB" w:rsidRDefault="00C733EB">
      <w:pPr>
        <w:spacing w:line="200" w:lineRule="exact"/>
      </w:pPr>
    </w:p>
    <w:tbl>
      <w:tblPr>
        <w:tblStyle w:val="TableGrid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284"/>
        <w:gridCol w:w="6946"/>
      </w:tblGrid>
      <w:tr w:rsidR="0062268D" w:rsidTr="001057F2">
        <w:tc>
          <w:tcPr>
            <w:tcW w:w="2268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proofErr w:type="spellStart"/>
            <w:r>
              <w:rPr>
                <w:position w:val="1"/>
                <w:sz w:val="24"/>
                <w:szCs w:val="24"/>
              </w:rPr>
              <w:t>Nama</w:t>
            </w:r>
            <w:proofErr w:type="spellEnd"/>
            <w:r>
              <w:rPr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position w:val="1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84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proofErr w:type="spellStart"/>
            <w:r>
              <w:rPr>
                <w:position w:val="1"/>
                <w:sz w:val="24"/>
                <w:szCs w:val="24"/>
              </w:rPr>
              <w:t>Hadi</w:t>
            </w:r>
            <w:proofErr w:type="spellEnd"/>
            <w:r>
              <w:rPr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position w:val="1"/>
                <w:sz w:val="24"/>
                <w:szCs w:val="24"/>
              </w:rPr>
              <w:t>Rusadi</w:t>
            </w:r>
            <w:proofErr w:type="spellEnd"/>
          </w:p>
        </w:tc>
      </w:tr>
      <w:tr w:rsidR="0062268D" w:rsidTr="001057F2">
        <w:tc>
          <w:tcPr>
            <w:tcW w:w="2268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NIM</w:t>
            </w:r>
          </w:p>
        </w:tc>
        <w:tc>
          <w:tcPr>
            <w:tcW w:w="284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 w:rsidRPr="0062268D">
              <w:rPr>
                <w:position w:val="1"/>
                <w:sz w:val="24"/>
                <w:szCs w:val="24"/>
              </w:rPr>
              <w:t>112033622200</w:t>
            </w:r>
            <w:r>
              <w:rPr>
                <w:position w:val="1"/>
                <w:sz w:val="24"/>
                <w:szCs w:val="24"/>
              </w:rPr>
              <w:t>68</w:t>
            </w:r>
          </w:p>
        </w:tc>
      </w:tr>
      <w:tr w:rsidR="0062268D" w:rsidTr="001057F2">
        <w:tc>
          <w:tcPr>
            <w:tcW w:w="2268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proofErr w:type="spellStart"/>
            <w:r>
              <w:rPr>
                <w:position w:val="1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84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proofErr w:type="spellStart"/>
            <w:r>
              <w:rPr>
                <w:position w:val="1"/>
                <w:sz w:val="24"/>
                <w:szCs w:val="24"/>
              </w:rPr>
              <w:t>Sistem</w:t>
            </w:r>
            <w:proofErr w:type="spellEnd"/>
            <w:r>
              <w:rPr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position w:val="1"/>
                <w:sz w:val="24"/>
                <w:szCs w:val="24"/>
              </w:rPr>
              <w:t>Informasi</w:t>
            </w:r>
            <w:proofErr w:type="spellEnd"/>
            <w:r>
              <w:rPr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position w:val="1"/>
                <w:sz w:val="24"/>
                <w:szCs w:val="24"/>
              </w:rPr>
              <w:t>Manajemen</w:t>
            </w:r>
            <w:proofErr w:type="spellEnd"/>
            <w:r>
              <w:rPr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position w:val="1"/>
                <w:sz w:val="24"/>
                <w:szCs w:val="24"/>
              </w:rPr>
              <w:t>Arsip</w:t>
            </w:r>
            <w:proofErr w:type="spellEnd"/>
            <w:r>
              <w:rPr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position w:val="1"/>
                <w:sz w:val="24"/>
                <w:szCs w:val="24"/>
              </w:rPr>
              <w:t>Surat</w:t>
            </w:r>
            <w:proofErr w:type="spellEnd"/>
            <w:r>
              <w:rPr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position w:val="1"/>
                <w:sz w:val="24"/>
                <w:szCs w:val="24"/>
              </w:rPr>
              <w:t>Menggunakan</w:t>
            </w:r>
            <w:proofErr w:type="spellEnd"/>
            <w:r>
              <w:rPr>
                <w:position w:val="1"/>
                <w:sz w:val="24"/>
                <w:szCs w:val="24"/>
              </w:rPr>
              <w:t xml:space="preserve"> Framework </w:t>
            </w:r>
            <w:proofErr w:type="spellStart"/>
            <w:r>
              <w:rPr>
                <w:position w:val="1"/>
                <w:sz w:val="24"/>
                <w:szCs w:val="24"/>
              </w:rPr>
              <w:t>Codeigniter</w:t>
            </w:r>
            <w:proofErr w:type="spellEnd"/>
            <w:r>
              <w:rPr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position w:val="1"/>
                <w:sz w:val="24"/>
                <w:szCs w:val="24"/>
              </w:rPr>
              <w:t>pada</w:t>
            </w:r>
            <w:proofErr w:type="spellEnd"/>
            <w:r>
              <w:rPr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position w:val="1"/>
                <w:sz w:val="24"/>
                <w:szCs w:val="24"/>
              </w:rPr>
              <w:t>Badan</w:t>
            </w:r>
            <w:proofErr w:type="spellEnd"/>
            <w:r>
              <w:rPr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position w:val="1"/>
                <w:sz w:val="24"/>
                <w:szCs w:val="24"/>
              </w:rPr>
              <w:t>Pendapatan</w:t>
            </w:r>
            <w:proofErr w:type="spellEnd"/>
            <w:r>
              <w:rPr>
                <w:position w:val="1"/>
                <w:sz w:val="24"/>
                <w:szCs w:val="24"/>
              </w:rPr>
              <w:t xml:space="preserve"> Daerah </w:t>
            </w:r>
            <w:proofErr w:type="spellStart"/>
            <w:r>
              <w:rPr>
                <w:position w:val="1"/>
                <w:sz w:val="24"/>
                <w:szCs w:val="24"/>
              </w:rPr>
              <w:t>Kabupaten</w:t>
            </w:r>
            <w:proofErr w:type="spellEnd"/>
            <w:r>
              <w:rPr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position w:val="1"/>
                <w:sz w:val="24"/>
                <w:szCs w:val="24"/>
              </w:rPr>
              <w:t>Tabalong</w:t>
            </w:r>
            <w:proofErr w:type="spellEnd"/>
          </w:p>
        </w:tc>
      </w:tr>
      <w:tr w:rsidR="0062268D" w:rsidTr="001057F2">
        <w:tc>
          <w:tcPr>
            <w:tcW w:w="2268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proofErr w:type="spellStart"/>
            <w:r>
              <w:rPr>
                <w:position w:val="1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284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proofErr w:type="spellStart"/>
            <w:r>
              <w:rPr>
                <w:position w:val="1"/>
                <w:sz w:val="24"/>
                <w:szCs w:val="24"/>
              </w:rPr>
              <w:t>Saintek</w:t>
            </w:r>
            <w:proofErr w:type="spellEnd"/>
          </w:p>
        </w:tc>
      </w:tr>
      <w:tr w:rsidR="0062268D" w:rsidTr="001057F2">
        <w:tc>
          <w:tcPr>
            <w:tcW w:w="2268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proofErr w:type="spellStart"/>
            <w:r>
              <w:rPr>
                <w:position w:val="1"/>
                <w:sz w:val="24"/>
                <w:szCs w:val="24"/>
              </w:rPr>
              <w:t>Prodi</w:t>
            </w:r>
            <w:proofErr w:type="spellEnd"/>
          </w:p>
        </w:tc>
        <w:tc>
          <w:tcPr>
            <w:tcW w:w="284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Teknologi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</w:p>
        </w:tc>
      </w:tr>
      <w:tr w:rsidR="0062268D" w:rsidTr="001057F2">
        <w:tc>
          <w:tcPr>
            <w:tcW w:w="2268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proofErr w:type="spellStart"/>
            <w:r>
              <w:rPr>
                <w:position w:val="1"/>
                <w:sz w:val="24"/>
                <w:szCs w:val="24"/>
              </w:rPr>
              <w:t>Pembimbing</w:t>
            </w:r>
            <w:proofErr w:type="spellEnd"/>
            <w:r>
              <w:rPr>
                <w:position w:val="1"/>
                <w:sz w:val="24"/>
                <w:szCs w:val="24"/>
              </w:rPr>
              <w:t xml:space="preserve"> I</w:t>
            </w:r>
          </w:p>
        </w:tc>
        <w:tc>
          <w:tcPr>
            <w:tcW w:w="284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proofErr w:type="spellStart"/>
            <w:r>
              <w:rPr>
                <w:position w:val="1"/>
                <w:sz w:val="24"/>
                <w:szCs w:val="24"/>
              </w:rPr>
              <w:t>Bayu</w:t>
            </w:r>
            <w:proofErr w:type="spellEnd"/>
            <w:r>
              <w:rPr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position w:val="1"/>
                <w:sz w:val="24"/>
                <w:szCs w:val="24"/>
              </w:rPr>
              <w:t>Nugraha</w:t>
            </w:r>
            <w:proofErr w:type="spellEnd"/>
            <w:r>
              <w:rPr>
                <w:position w:val="1"/>
                <w:sz w:val="24"/>
                <w:szCs w:val="24"/>
              </w:rPr>
              <w:t>, M.MSI</w:t>
            </w:r>
          </w:p>
        </w:tc>
      </w:tr>
      <w:tr w:rsidR="0062268D" w:rsidTr="001057F2">
        <w:tc>
          <w:tcPr>
            <w:tcW w:w="2268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62268D" w:rsidRDefault="00BF5F32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:rsidR="0062268D" w:rsidRDefault="00BF5F32" w:rsidP="001057F2">
            <w:pPr>
              <w:spacing w:before="120"/>
              <w:rPr>
                <w:position w:val="1"/>
                <w:sz w:val="24"/>
                <w:szCs w:val="24"/>
              </w:rPr>
            </w:pPr>
            <w:r w:rsidRPr="009B4F82">
              <w:rPr>
                <w:sz w:val="24"/>
                <w:szCs w:val="24"/>
              </w:rPr>
              <w:t>1166012018112</w:t>
            </w:r>
          </w:p>
        </w:tc>
      </w:tr>
      <w:tr w:rsidR="0062268D" w:rsidTr="001057F2">
        <w:tc>
          <w:tcPr>
            <w:tcW w:w="2268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proofErr w:type="spellStart"/>
            <w:r>
              <w:rPr>
                <w:position w:val="1"/>
                <w:sz w:val="24"/>
                <w:szCs w:val="24"/>
              </w:rPr>
              <w:t>Pembimbing</w:t>
            </w:r>
            <w:proofErr w:type="spellEnd"/>
            <w:r>
              <w:rPr>
                <w:position w:val="1"/>
                <w:sz w:val="24"/>
                <w:szCs w:val="24"/>
              </w:rPr>
              <w:t xml:space="preserve"> II</w:t>
            </w:r>
          </w:p>
        </w:tc>
        <w:tc>
          <w:tcPr>
            <w:tcW w:w="284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proofErr w:type="spellStart"/>
            <w:r>
              <w:rPr>
                <w:position w:val="1"/>
                <w:sz w:val="24"/>
                <w:szCs w:val="24"/>
              </w:rPr>
              <w:t>Subhan</w:t>
            </w:r>
            <w:proofErr w:type="spellEnd"/>
            <w:r>
              <w:rPr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position w:val="1"/>
                <w:sz w:val="24"/>
                <w:szCs w:val="24"/>
              </w:rPr>
              <w:t>Panji</w:t>
            </w:r>
            <w:proofErr w:type="spellEnd"/>
            <w:r>
              <w:rPr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position w:val="1"/>
                <w:sz w:val="24"/>
                <w:szCs w:val="24"/>
              </w:rPr>
              <w:t>Cipta</w:t>
            </w:r>
            <w:proofErr w:type="spellEnd"/>
            <w:r>
              <w:rPr>
                <w:position w:val="1"/>
                <w:sz w:val="24"/>
                <w:szCs w:val="24"/>
              </w:rPr>
              <w:t xml:space="preserve">, </w:t>
            </w:r>
            <w:proofErr w:type="spellStart"/>
            <w:r>
              <w:rPr>
                <w:position w:val="1"/>
                <w:sz w:val="24"/>
                <w:szCs w:val="24"/>
              </w:rPr>
              <w:t>M.Kom</w:t>
            </w:r>
            <w:proofErr w:type="spellEnd"/>
          </w:p>
        </w:tc>
      </w:tr>
      <w:tr w:rsidR="0062268D" w:rsidTr="001057F2">
        <w:tc>
          <w:tcPr>
            <w:tcW w:w="2268" w:type="dxa"/>
          </w:tcPr>
          <w:p w:rsidR="0062268D" w:rsidRDefault="0062268D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62268D" w:rsidRDefault="00BF5F32" w:rsidP="001057F2">
            <w:pPr>
              <w:spacing w:before="120"/>
              <w:rPr>
                <w:position w:val="1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:rsidR="0062268D" w:rsidRDefault="00BF5F32" w:rsidP="001057F2">
            <w:pPr>
              <w:spacing w:before="120"/>
              <w:rPr>
                <w:position w:val="1"/>
                <w:sz w:val="24"/>
                <w:szCs w:val="24"/>
              </w:rPr>
            </w:pPr>
            <w:r w:rsidRPr="009B4F82">
              <w:rPr>
                <w:sz w:val="24"/>
                <w:szCs w:val="24"/>
              </w:rPr>
              <w:t>1166072017104</w:t>
            </w:r>
          </w:p>
        </w:tc>
      </w:tr>
    </w:tbl>
    <w:p w:rsidR="0062268D" w:rsidRDefault="0062268D">
      <w:pPr>
        <w:spacing w:before="26"/>
        <w:ind w:left="1630"/>
        <w:rPr>
          <w:position w:val="1"/>
          <w:sz w:val="24"/>
          <w:szCs w:val="24"/>
        </w:rPr>
      </w:pPr>
    </w:p>
    <w:p w:rsidR="00C733EB" w:rsidRDefault="00C733EB">
      <w:pPr>
        <w:spacing w:before="16" w:line="240" w:lineRule="exact"/>
        <w:rPr>
          <w:sz w:val="24"/>
          <w:szCs w:val="24"/>
        </w:rPr>
      </w:pPr>
    </w:p>
    <w:p w:rsidR="00C733EB" w:rsidRDefault="00781FE3">
      <w:pPr>
        <w:ind w:left="6945" w:right="1565"/>
        <w:jc w:val="center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nj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rm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,</w:t>
      </w:r>
      <w:r w:rsidR="001057F2">
        <w:rPr>
          <w:sz w:val="24"/>
          <w:szCs w:val="24"/>
        </w:rPr>
        <w:t xml:space="preserve"> 07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ustus2023</w:t>
      </w:r>
    </w:p>
    <w:p w:rsidR="00C733EB" w:rsidRDefault="00C733EB">
      <w:pPr>
        <w:spacing w:before="7" w:line="120" w:lineRule="exact"/>
        <w:rPr>
          <w:sz w:val="13"/>
          <w:szCs w:val="13"/>
        </w:rPr>
      </w:pPr>
    </w:p>
    <w:p w:rsidR="00C733EB" w:rsidRDefault="00781FE3">
      <w:pPr>
        <w:ind w:left="7005" w:right="1625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iswa</w:t>
      </w:r>
      <w:r>
        <w:rPr>
          <w:spacing w:val="-2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juk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</w:p>
    <w:p w:rsidR="00CA52B4" w:rsidRDefault="00CA52B4">
      <w:pPr>
        <w:ind w:left="7005" w:right="1625"/>
        <w:jc w:val="center"/>
        <w:rPr>
          <w:sz w:val="24"/>
          <w:szCs w:val="24"/>
        </w:rPr>
      </w:pPr>
    </w:p>
    <w:p w:rsidR="00C733EB" w:rsidRDefault="00C733EB">
      <w:pPr>
        <w:spacing w:before="2" w:line="140" w:lineRule="exact"/>
        <w:rPr>
          <w:sz w:val="15"/>
          <w:szCs w:val="15"/>
        </w:rPr>
      </w:pPr>
    </w:p>
    <w:p w:rsidR="00C733EB" w:rsidRDefault="00C733EB">
      <w:pPr>
        <w:spacing w:line="200" w:lineRule="exact"/>
      </w:pPr>
    </w:p>
    <w:p w:rsidR="00E918C7" w:rsidRDefault="00E918C7">
      <w:pPr>
        <w:spacing w:line="200" w:lineRule="exact"/>
      </w:pPr>
    </w:p>
    <w:p w:rsidR="00C733EB" w:rsidRDefault="00C733EB">
      <w:pPr>
        <w:spacing w:line="200" w:lineRule="exact"/>
      </w:pPr>
    </w:p>
    <w:p w:rsidR="00C733EB" w:rsidRDefault="001057F2" w:rsidP="00CA52B4">
      <w:pPr>
        <w:ind w:left="9498" w:right="1212" w:hanging="2977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Rusadi</w:t>
      </w:r>
      <w:proofErr w:type="spellEnd"/>
    </w:p>
    <w:p w:rsidR="00C733EB" w:rsidRDefault="00C733EB">
      <w:pPr>
        <w:spacing w:before="9" w:line="120" w:lineRule="exact"/>
        <w:rPr>
          <w:sz w:val="13"/>
          <w:szCs w:val="13"/>
        </w:rPr>
      </w:pPr>
    </w:p>
    <w:p w:rsidR="00BE248D" w:rsidRPr="00BE248D" w:rsidRDefault="001057F2" w:rsidP="00BE248D">
      <w:pPr>
        <w:ind w:left="7230" w:right="1921"/>
        <w:jc w:val="center"/>
        <w:rPr>
          <w:bCs/>
          <w:sz w:val="24"/>
          <w:szCs w:val="24"/>
        </w:rPr>
      </w:pPr>
      <w:r w:rsidRPr="0062268D">
        <w:rPr>
          <w:position w:val="1"/>
          <w:sz w:val="24"/>
          <w:szCs w:val="24"/>
        </w:rPr>
        <w:t>112033622200</w:t>
      </w:r>
      <w:r>
        <w:rPr>
          <w:position w:val="1"/>
          <w:sz w:val="24"/>
          <w:szCs w:val="24"/>
        </w:rPr>
        <w:t>68</w:t>
      </w:r>
    </w:p>
    <w:p w:rsidR="00C733EB" w:rsidRDefault="00C733EB" w:rsidP="00BE248D">
      <w:pPr>
        <w:spacing w:before="8"/>
        <w:rPr>
          <w:sz w:val="12"/>
          <w:szCs w:val="12"/>
        </w:rPr>
      </w:pPr>
    </w:p>
    <w:p w:rsidR="00C733EB" w:rsidRDefault="00C733EB" w:rsidP="00BE248D"/>
    <w:p w:rsidR="00C733EB" w:rsidRDefault="00C733EB">
      <w:pPr>
        <w:spacing w:line="200" w:lineRule="exact"/>
      </w:pPr>
    </w:p>
    <w:tbl>
      <w:tblPr>
        <w:tblStyle w:val="TableGrid"/>
        <w:tblW w:w="0" w:type="auto"/>
        <w:jc w:val="center"/>
        <w:tblInd w:w="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24"/>
        <w:gridCol w:w="3925"/>
        <w:gridCol w:w="3157"/>
      </w:tblGrid>
      <w:tr w:rsidR="001057F2" w:rsidRPr="009B4F82" w:rsidTr="00E918C7">
        <w:trPr>
          <w:jc w:val="center"/>
        </w:trPr>
        <w:tc>
          <w:tcPr>
            <w:tcW w:w="2824" w:type="dxa"/>
          </w:tcPr>
          <w:p w:rsidR="001057F2" w:rsidRPr="009B4F82" w:rsidRDefault="001057F2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925" w:type="dxa"/>
          </w:tcPr>
          <w:p w:rsidR="001057F2" w:rsidRDefault="001057F2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  <w:proofErr w:type="spellStart"/>
            <w:r w:rsidRPr="009B4F82">
              <w:rPr>
                <w:sz w:val="24"/>
                <w:szCs w:val="24"/>
              </w:rPr>
              <w:t>Mengetahui</w:t>
            </w:r>
            <w:proofErr w:type="spellEnd"/>
            <w:r w:rsidR="00D55D89">
              <w:rPr>
                <w:sz w:val="24"/>
                <w:szCs w:val="24"/>
              </w:rPr>
              <w:t>:</w:t>
            </w:r>
          </w:p>
          <w:p w:rsidR="00D55D89" w:rsidRPr="009B4F82" w:rsidRDefault="00D55D89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:rsidR="001057F2" w:rsidRPr="009B4F82" w:rsidRDefault="001057F2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</w:p>
        </w:tc>
      </w:tr>
      <w:tr w:rsidR="001057F2" w:rsidRPr="009B4F82" w:rsidTr="00E918C7">
        <w:trPr>
          <w:jc w:val="center"/>
        </w:trPr>
        <w:tc>
          <w:tcPr>
            <w:tcW w:w="2824" w:type="dxa"/>
          </w:tcPr>
          <w:p w:rsidR="001057F2" w:rsidRPr="009B4F82" w:rsidRDefault="00454CD7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419026</wp:posOffset>
                  </wp:positionH>
                  <wp:positionV relativeFrom="paragraph">
                    <wp:posOffset>104923</wp:posOffset>
                  </wp:positionV>
                  <wp:extent cx="762369" cy="850604"/>
                  <wp:effectExtent l="0" t="0" r="0" b="0"/>
                  <wp:wrapNone/>
                  <wp:docPr id="1" name="Picture 0" descr="IMG_20230815_2128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30815_212844.jpg"/>
                          <pic:cNvPicPr/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 l="20269" t="35979" r="66373" b="3680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2369" cy="850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057F2" w:rsidRPr="009B4F82">
              <w:rPr>
                <w:sz w:val="24"/>
                <w:szCs w:val="24"/>
              </w:rPr>
              <w:t>Pembimbing</w:t>
            </w:r>
            <w:proofErr w:type="spellEnd"/>
            <w:r w:rsidR="001057F2" w:rsidRPr="009B4F82">
              <w:rPr>
                <w:sz w:val="24"/>
                <w:szCs w:val="24"/>
              </w:rPr>
              <w:t xml:space="preserve"> I</w:t>
            </w:r>
          </w:p>
        </w:tc>
        <w:tc>
          <w:tcPr>
            <w:tcW w:w="3925" w:type="dxa"/>
          </w:tcPr>
          <w:p w:rsidR="001057F2" w:rsidRPr="009B4F82" w:rsidRDefault="001057F2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:rsidR="001057F2" w:rsidRPr="009B4F82" w:rsidRDefault="00454CD7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439154</wp:posOffset>
                  </wp:positionH>
                  <wp:positionV relativeFrom="paragraph">
                    <wp:posOffset>19862</wp:posOffset>
                  </wp:positionV>
                  <wp:extent cx="1055739" cy="1212112"/>
                  <wp:effectExtent l="95250" t="0" r="87261" b="0"/>
                  <wp:wrapNone/>
                  <wp:docPr id="2" name="Picture 1" descr="IMG_20230815_2128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30815_212844.jpg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 l="39126" t="28698" r="41907" b="30906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055739" cy="121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057F2" w:rsidRPr="009B4F82">
              <w:rPr>
                <w:sz w:val="24"/>
                <w:szCs w:val="24"/>
              </w:rPr>
              <w:t>Pembimbing</w:t>
            </w:r>
            <w:proofErr w:type="spellEnd"/>
            <w:r w:rsidR="001057F2" w:rsidRPr="009B4F82">
              <w:rPr>
                <w:sz w:val="24"/>
                <w:szCs w:val="24"/>
              </w:rPr>
              <w:t xml:space="preserve"> II</w:t>
            </w:r>
          </w:p>
        </w:tc>
      </w:tr>
      <w:tr w:rsidR="001057F2" w:rsidRPr="009B4F82" w:rsidTr="00E918C7">
        <w:trPr>
          <w:jc w:val="center"/>
        </w:trPr>
        <w:tc>
          <w:tcPr>
            <w:tcW w:w="2824" w:type="dxa"/>
          </w:tcPr>
          <w:p w:rsidR="001057F2" w:rsidRDefault="001057F2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</w:p>
          <w:p w:rsidR="009B4F82" w:rsidRDefault="009B4F82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</w:p>
          <w:p w:rsidR="009B4F82" w:rsidRPr="009B4F82" w:rsidRDefault="009B4F82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925" w:type="dxa"/>
          </w:tcPr>
          <w:p w:rsidR="001057F2" w:rsidRPr="009B4F82" w:rsidRDefault="001057F2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:rsidR="001057F2" w:rsidRPr="009B4F82" w:rsidRDefault="001057F2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</w:p>
        </w:tc>
      </w:tr>
      <w:tr w:rsidR="001057F2" w:rsidRPr="009B4F82" w:rsidTr="00E918C7">
        <w:trPr>
          <w:jc w:val="center"/>
        </w:trPr>
        <w:tc>
          <w:tcPr>
            <w:tcW w:w="2824" w:type="dxa"/>
          </w:tcPr>
          <w:p w:rsidR="001057F2" w:rsidRPr="009B4F82" w:rsidRDefault="009B4F82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  <w:proofErr w:type="spellStart"/>
            <w:r w:rsidRPr="009B4F82">
              <w:rPr>
                <w:position w:val="1"/>
                <w:sz w:val="24"/>
                <w:szCs w:val="24"/>
              </w:rPr>
              <w:t>Bayu</w:t>
            </w:r>
            <w:proofErr w:type="spellEnd"/>
            <w:r w:rsidRPr="009B4F82">
              <w:rPr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9B4F82">
              <w:rPr>
                <w:position w:val="1"/>
                <w:sz w:val="24"/>
                <w:szCs w:val="24"/>
              </w:rPr>
              <w:t>Nugraha</w:t>
            </w:r>
            <w:proofErr w:type="spellEnd"/>
            <w:r w:rsidRPr="009B4F82">
              <w:rPr>
                <w:position w:val="1"/>
                <w:sz w:val="24"/>
                <w:szCs w:val="24"/>
              </w:rPr>
              <w:t>, M.MSI</w:t>
            </w:r>
          </w:p>
        </w:tc>
        <w:tc>
          <w:tcPr>
            <w:tcW w:w="3925" w:type="dxa"/>
          </w:tcPr>
          <w:p w:rsidR="001057F2" w:rsidRPr="009B4F82" w:rsidRDefault="001057F2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:rsidR="001057F2" w:rsidRPr="009B4F82" w:rsidRDefault="009B4F82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  <w:proofErr w:type="spellStart"/>
            <w:r w:rsidRPr="009B4F82">
              <w:rPr>
                <w:position w:val="1"/>
                <w:sz w:val="24"/>
                <w:szCs w:val="24"/>
              </w:rPr>
              <w:t>Subhan</w:t>
            </w:r>
            <w:proofErr w:type="spellEnd"/>
            <w:r w:rsidRPr="009B4F82">
              <w:rPr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9B4F82">
              <w:rPr>
                <w:position w:val="1"/>
                <w:sz w:val="24"/>
                <w:szCs w:val="24"/>
              </w:rPr>
              <w:t>Panji</w:t>
            </w:r>
            <w:proofErr w:type="spellEnd"/>
            <w:r w:rsidRPr="009B4F82">
              <w:rPr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9B4F82">
              <w:rPr>
                <w:position w:val="1"/>
                <w:sz w:val="24"/>
                <w:szCs w:val="24"/>
              </w:rPr>
              <w:t>Cipta</w:t>
            </w:r>
            <w:proofErr w:type="spellEnd"/>
            <w:r w:rsidRPr="009B4F82">
              <w:rPr>
                <w:position w:val="1"/>
                <w:sz w:val="24"/>
                <w:szCs w:val="24"/>
              </w:rPr>
              <w:t xml:space="preserve">, </w:t>
            </w:r>
            <w:proofErr w:type="spellStart"/>
            <w:r w:rsidRPr="009B4F82">
              <w:rPr>
                <w:position w:val="1"/>
                <w:sz w:val="24"/>
                <w:szCs w:val="24"/>
              </w:rPr>
              <w:t>M.Kom</w:t>
            </w:r>
            <w:proofErr w:type="spellEnd"/>
          </w:p>
        </w:tc>
      </w:tr>
      <w:tr w:rsidR="001057F2" w:rsidRPr="009B4F82" w:rsidTr="00E918C7">
        <w:trPr>
          <w:jc w:val="center"/>
        </w:trPr>
        <w:tc>
          <w:tcPr>
            <w:tcW w:w="2824" w:type="dxa"/>
          </w:tcPr>
          <w:p w:rsidR="001057F2" w:rsidRPr="009B4F82" w:rsidRDefault="009B4F82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  <w:r w:rsidRPr="009B4F82">
              <w:rPr>
                <w:sz w:val="24"/>
                <w:szCs w:val="24"/>
              </w:rPr>
              <w:t>NIK. 1166012018112</w:t>
            </w:r>
          </w:p>
        </w:tc>
        <w:tc>
          <w:tcPr>
            <w:tcW w:w="3925" w:type="dxa"/>
          </w:tcPr>
          <w:p w:rsidR="001057F2" w:rsidRPr="009B4F82" w:rsidRDefault="001057F2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:rsidR="001057F2" w:rsidRPr="009B4F82" w:rsidRDefault="009B4F82" w:rsidP="009B4F82">
            <w:pPr>
              <w:spacing w:before="120" w:line="200" w:lineRule="exact"/>
              <w:jc w:val="center"/>
              <w:rPr>
                <w:sz w:val="24"/>
                <w:szCs w:val="24"/>
              </w:rPr>
            </w:pPr>
            <w:r w:rsidRPr="009B4F82">
              <w:rPr>
                <w:sz w:val="24"/>
                <w:szCs w:val="24"/>
              </w:rPr>
              <w:t>NIK. 1166072017104</w:t>
            </w:r>
          </w:p>
        </w:tc>
      </w:tr>
    </w:tbl>
    <w:p w:rsidR="001057F2" w:rsidRDefault="001057F2">
      <w:pPr>
        <w:spacing w:line="200" w:lineRule="exact"/>
        <w:sectPr w:rsidR="001057F2">
          <w:type w:val="continuous"/>
          <w:pgSz w:w="11920" w:h="16840"/>
          <w:pgMar w:top="-20" w:right="180" w:bottom="280" w:left="180" w:header="720" w:footer="720" w:gutter="0"/>
          <w:cols w:space="720"/>
        </w:sectPr>
      </w:pPr>
    </w:p>
    <w:p w:rsidR="00C733EB" w:rsidRDefault="00C733EB">
      <w:pPr>
        <w:spacing w:before="3" w:line="140" w:lineRule="exact"/>
        <w:rPr>
          <w:sz w:val="15"/>
          <w:szCs w:val="15"/>
        </w:rPr>
      </w:pPr>
    </w:p>
    <w:p w:rsidR="00C733EB" w:rsidRDefault="00C733EB">
      <w:pPr>
        <w:spacing w:line="200" w:lineRule="exact"/>
      </w:pPr>
    </w:p>
    <w:p w:rsidR="00C733EB" w:rsidRDefault="00C733EB">
      <w:pPr>
        <w:spacing w:line="200" w:lineRule="exact"/>
      </w:pPr>
    </w:p>
    <w:p w:rsidR="00C733EB" w:rsidRDefault="00781FE3">
      <w:pPr>
        <w:ind w:left="1522"/>
        <w:rPr>
          <w:sz w:val="24"/>
          <w:szCs w:val="24"/>
        </w:rPr>
      </w:pPr>
      <w:r>
        <w:rPr>
          <w:sz w:val="24"/>
          <w:szCs w:val="24"/>
        </w:rPr>
        <w:t>TEM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:</w:t>
      </w:r>
    </w:p>
    <w:p w:rsidR="00C733EB" w:rsidRDefault="00C733EB">
      <w:pPr>
        <w:spacing w:before="8" w:line="60" w:lineRule="exact"/>
        <w:rPr>
          <w:sz w:val="6"/>
          <w:szCs w:val="6"/>
        </w:rPr>
      </w:pPr>
    </w:p>
    <w:tbl>
      <w:tblPr>
        <w:tblW w:w="0" w:type="auto"/>
        <w:tblInd w:w="18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0"/>
        <w:gridCol w:w="3363"/>
        <w:gridCol w:w="1376"/>
      </w:tblGrid>
      <w:tr w:rsidR="00C733EB">
        <w:trPr>
          <w:trHeight w:hRule="exact" w:val="428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69"/>
              <w:ind w:left="90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nAk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69"/>
              <w:ind w:left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</w:t>
            </w:r>
            <w:r w:rsidR="009B4F8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C733EB">
        <w:trPr>
          <w:trHeight w:hRule="exact" w:val="414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56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56"/>
              <w:ind w:left="90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mb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Id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II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56"/>
              <w:ind w:left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</w:t>
            </w:r>
            <w:r w:rsidR="009B4F8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C733EB">
        <w:trPr>
          <w:trHeight w:hRule="exact" w:val="414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5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55"/>
              <w:ind w:left="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iswa</w:t>
            </w:r>
            <w:r>
              <w:rPr>
                <w:spacing w:val="-2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3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kut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55"/>
              <w:ind w:left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</w:t>
            </w:r>
            <w:r w:rsidR="009B4F8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C733EB">
        <w:trPr>
          <w:trHeight w:hRule="exact" w:val="428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56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56"/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spacing w:val="-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:rsidR="00C733EB" w:rsidRDefault="00781FE3">
            <w:pPr>
              <w:spacing w:before="56"/>
              <w:ind w:left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plo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d)</w:t>
            </w:r>
          </w:p>
        </w:tc>
      </w:tr>
    </w:tbl>
    <w:p w:rsidR="00781FE3" w:rsidRDefault="00781FE3"/>
    <w:sectPr w:rsidR="00781FE3" w:rsidSect="005E239B">
      <w:type w:val="continuous"/>
      <w:pgSz w:w="11920" w:h="16840"/>
      <w:pgMar w:top="-20" w:right="180" w:bottom="28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21445"/>
    <w:multiLevelType w:val="multilevel"/>
    <w:tmpl w:val="A0D216F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C733EB"/>
    <w:rsid w:val="00035850"/>
    <w:rsid w:val="000B5D31"/>
    <w:rsid w:val="001057F2"/>
    <w:rsid w:val="0012309E"/>
    <w:rsid w:val="001658B3"/>
    <w:rsid w:val="001D6234"/>
    <w:rsid w:val="002E38A2"/>
    <w:rsid w:val="003F0520"/>
    <w:rsid w:val="00454CD7"/>
    <w:rsid w:val="00534CA7"/>
    <w:rsid w:val="0056153D"/>
    <w:rsid w:val="005E239B"/>
    <w:rsid w:val="0062268D"/>
    <w:rsid w:val="00781FE3"/>
    <w:rsid w:val="007A61B6"/>
    <w:rsid w:val="009B4F82"/>
    <w:rsid w:val="00BE248D"/>
    <w:rsid w:val="00BF5F32"/>
    <w:rsid w:val="00C70A4A"/>
    <w:rsid w:val="00C733EB"/>
    <w:rsid w:val="00CA52B4"/>
    <w:rsid w:val="00CF6F68"/>
    <w:rsid w:val="00D35691"/>
    <w:rsid w:val="00D55D89"/>
    <w:rsid w:val="00DA0F5B"/>
    <w:rsid w:val="00E918C7"/>
    <w:rsid w:val="00ED5FF2"/>
    <w:rsid w:val="00F82AD2"/>
    <w:rsid w:val="00FA7FB8"/>
    <w:rsid w:val="00FE5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F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F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22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Rizalul Akmal</dc:creator>
  <cp:lastModifiedBy>hadi</cp:lastModifiedBy>
  <cp:revision>8</cp:revision>
  <cp:lastPrinted>2023-08-13T15:23:00Z</cp:lastPrinted>
  <dcterms:created xsi:type="dcterms:W3CDTF">2023-08-14T06:12:00Z</dcterms:created>
  <dcterms:modified xsi:type="dcterms:W3CDTF">2023-08-15T13:42:00Z</dcterms:modified>
</cp:coreProperties>
</file>